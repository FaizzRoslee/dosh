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40"/>
          <w:szCs w:val="40"/>
        </w:rPr>
        <w:jc w:val="center"/>
        <w:spacing w:before="65"/>
        <w:ind w:left="6266" w:right="85"/>
      </w:pPr>
      <w:r>
        <w:pict>
          <v:group style="position:absolute;margin-left:366.48pt;margin-top:0.24pt;width:244.44pt;height:791.76pt;mso-position-horizontal-relative:page;mso-position-vertical-relative:page;z-index:-400" coordorigin="7330,5" coordsize="4889,15835">
            <v:group style="position:absolute;left:7541;top:10;width:4675;height:15830" coordorigin="7541,10" coordsize="4675,15830">
              <v:shape style="position:absolute;left:7541;top:10;width:4675;height:15830" coordorigin="7541,10" coordsize="4675,15830" path="m7541,15840l12216,15840,12216,10,7541,10,7541,15840xe" filled="t" fillcolor="#9ABA59" stroked="f">
                <v:path arrowok="t"/>
                <v:fill/>
              </v:shape>
              <v:shape type="#_x0000_t75" style="position:absolute;left:7330;top:5;width:230;height:15898">
                <v:imagedata o:title="" r:id="rId3"/>
              </v:shape>
              <v:shape type="#_x0000_t75" style="position:absolute;left:9509;top:11525;width:792;height:1464">
                <v:imagedata o:title="" r:id="rId4"/>
              </v:shape>
              <v:group style="position:absolute;left:9509;top:11520;width:792;height:0" coordorigin="9509,11520" coordsize="792,0">
                <v:shape style="position:absolute;left:9509;top:11520;width:792;height:0" coordorigin="9509,11520" coordsize="792,0" path="m9509,11520l10301,11520e" filled="f" stroked="t" strokeweight="0.58pt" strokecolor="#FFFFFF">
                  <v:path arrowok="t"/>
                </v:shape>
                <v:group style="position:absolute;left:9497;top:11506;width:0;height:1502" coordorigin="9497,11506" coordsize="0,1502">
                  <v:shape style="position:absolute;left:9497;top:11506;width:0;height:1502" coordorigin="9497,11506" coordsize="0,1502" path="m9497,11506l9497,13008e" filled="f" stroked="t" strokeweight="0.58pt" strokecolor="#FFFFFF">
                    <v:path arrowok="t"/>
                  </v:shape>
                  <v:group style="position:absolute;left:10313;top:11506;width:0;height:1502" coordorigin="10313,11506" coordsize="0,1502">
                    <v:shape style="position:absolute;left:10313;top:11506;width:0;height:1502" coordorigin="10313,11506" coordsize="0,1502" path="m10313,11506l10313,13008e" filled="f" stroked="t" strokeweight="0.58pt" strokecolor="#FFFFFF">
                      <v:path arrowok="t"/>
                    </v:shape>
                    <v:group style="position:absolute;left:9509;top:12994;width:792;height:0" coordorigin="9509,12994" coordsize="792,0">
                      <v:shape style="position:absolute;left:9509;top:12994;width:792;height:0" coordorigin="9509,12994" coordsize="792,0" path="m9509,12994l10301,12994e" filled="f" stroked="t" strokeweight="0.58pt" strokecolor="#FFFFFF">
                        <v:path arrowok="t"/>
                      </v:shape>
                      <v:group style="position:absolute;left:9499;top:11510;width:811;height:0" coordorigin="9499,11510" coordsize="811,0">
                        <v:shape style="position:absolute;left:9499;top:11510;width:811;height:0" coordorigin="9499,11510" coordsize="811,0" path="m9499,11510l10310,11510e" filled="f" stroked="t" strokeweight="0.58pt" strokecolor="#FFFFFF">
                          <v:path arrowok="t"/>
                        </v:shape>
                        <v:group style="position:absolute;left:9494;top:11515;width:0;height:1483" coordorigin="9494,11515" coordsize="0,1483">
                          <v:shape style="position:absolute;left:9494;top:11515;width:0;height:1483" coordorigin="9494,11515" coordsize="0,1483" path="m9494,11515l9494,12998e" filled="f" stroked="t" strokeweight="0.58pt" strokecolor="#FFFFFF">
                            <v:path arrowok="t"/>
                          </v:shape>
                          <v:group style="position:absolute;left:10315;top:11515;width:0;height:1483" coordorigin="10315,11515" coordsize="0,1483">
                            <v:shape style="position:absolute;left:10315;top:11515;width:0;height:1483" coordorigin="10315,11515" coordsize="0,1483" path="m10315,11515l10315,12998e" filled="f" stroked="t" strokeweight="0.58pt" strokecolor="#FFFFFF">
                              <v:path arrowok="t"/>
                            </v:shape>
                            <v:group style="position:absolute;left:9499;top:13003;width:811;height:0" coordorigin="9499,13003" coordsize="811,0">
                              <v:shape style="position:absolute;left:9499;top:13003;width:811;height:0" coordorigin="9499,13003" coordsize="811,0" path="m9499,13003l10310,13003e" filled="f" stroked="t" strokeweight="0.58pt" strokecolor="#FFFFFF">
                                <v:path arrowok="t"/>
                              </v:shape>
                              <v:shape type="#_x0000_t75" style="position:absolute;left:8362;top:14256;width:3226;height:614">
                                <v:imagedata o:title="" r:id="rId5"/>
                              </v:shape>
                              <v:shape type="#_x0000_t75" style="position:absolute;left:11064;top:14645;width:461;height:154">
                                <v:imagedata o:title="" r:id="rId6"/>
                              </v:shape>
                              <v:shape type="#_x0000_t75" style="position:absolute;left:10910;top:14798;width:614;height:154">
                                <v:imagedata o:title="" r:id="rId7"/>
                              </v:shape>
                              <v:shape type="#_x0000_t75" style="position:absolute;left:8371;top:14246;width:154;height:154">
                                <v:imagedata o:title="" r:id="rId8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4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-6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Y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4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2"/>
          <w:w w:val="99"/>
          <w:sz w:val="40"/>
          <w:szCs w:val="40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.</w:t>
      </w:r>
      <w:r>
        <w:rPr>
          <w:rFonts w:cs="Cambria" w:hAnsi="Cambria" w:eastAsia="Cambria" w:ascii="Cambria"/>
          <w:b/>
          <w:spacing w:val="0"/>
          <w:w w:val="99"/>
          <w:sz w:val="40"/>
          <w:szCs w:val="40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.</w:t>
      </w:r>
      <w:r>
        <w:rPr>
          <w:rFonts w:cs="Cambria" w:hAnsi="Cambria" w:eastAsia="Cambria" w:ascii="Cambria"/>
          <w:b/>
          <w:spacing w:val="-1"/>
          <w:w w:val="99"/>
          <w:sz w:val="40"/>
          <w:szCs w:val="40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.</w:t>
      </w:r>
      <w:r>
        <w:rPr>
          <w:rFonts w:cs="Cambria" w:hAnsi="Cambria" w:eastAsia="Cambria" w:ascii="Cambria"/>
          <w:b/>
          <w:spacing w:val="0"/>
          <w:w w:val="99"/>
          <w:sz w:val="40"/>
          <w:szCs w:val="40"/>
        </w:rPr>
        <w:t>S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auto" w:line="360"/>
        <w:ind w:left="6617" w:right="470"/>
        <w:sectPr>
          <w:pgSz w:w="12240" w:h="15840"/>
          <w:pgMar w:top="980" w:bottom="280" w:left="1720" w:right="30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5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H)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spacing w:before="16"/>
        <w:ind w:left="1080" w:right="1060"/>
      </w:pP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-4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4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-4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(</w:t>
      </w:r>
      <w:r>
        <w:rPr>
          <w:rFonts w:cs="Cambria" w:hAnsi="Cambria" w:eastAsia="Cambria" w:ascii="Cambria"/>
          <w:b/>
          <w:spacing w:val="-6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26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-12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)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2336" w:right="231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4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4"/>
        <w:ind w:left="1816" w:right="18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260"/>
      </w:pPr>
      <w:r>
        <w:rPr>
          <w:rFonts w:cs="Arial" w:hAnsi="Arial" w:eastAsia="Arial" w:ascii="Arial"/>
          <w:b/>
          <w:color w:val="355E91"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color w:val="355E91"/>
          <w:spacing w:val="-1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color w:val="355E91"/>
          <w:spacing w:val="-2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color w:val="355E91"/>
          <w:spacing w:val="-4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color w:val="355E91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color w:val="355E91"/>
          <w:spacing w:val="-2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color w:val="355E91"/>
          <w:spacing w:val="-4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color w:val="355E91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25" w:right="213"/>
      </w:pP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b/>
          <w:spacing w:val="-7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b/>
          <w:spacing w:val="-6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7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b/>
          <w:spacing w:val="-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2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500"/>
      </w:pPr>
      <w:r>
        <w:rPr>
          <w:rFonts w:cs="Calibri" w:hAnsi="Calibri" w:eastAsia="Calibri" w:ascii="Calibri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AL</w:t>
      </w:r>
      <w:r>
        <w:rPr>
          <w:rFonts w:cs="Calibri" w:hAnsi="Calibri" w:eastAsia="Calibri" w:ascii="Calibri"/>
          <w:spacing w:val="-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5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8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6"/>
          <w:w w:val="100"/>
          <w:sz w:val="16"/>
          <w:szCs w:val="16"/>
        </w:rPr>
        <w:t>G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2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25" w:right="214"/>
      </w:pP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3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25" w:right="214"/>
      </w:pPr>
      <w:r>
        <w:rPr>
          <w:rFonts w:cs="Calibri" w:hAnsi="Calibri" w:eastAsia="Calibri" w:ascii="Calibri"/>
          <w:b/>
          <w:spacing w:val="2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2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sz w:val="20"/>
          <w:szCs w:val="20"/>
        </w:rPr>
        <w:t>G</w:t>
      </w:r>
      <w:r>
        <w:rPr>
          <w:rFonts w:cs="Calibri" w:hAnsi="Calibri" w:eastAsia="Calibri" w:ascii="Calibri"/>
          <w:b/>
          <w:spacing w:val="-1"/>
          <w:w w:val="101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-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-1"/>
          <w:w w:val="101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-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4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25" w:right="213"/>
        <w:sectPr>
          <w:pgNumType w:start="2"/>
          <w:pgMar w:header="712" w:footer="1234" w:top="1280" w:bottom="280" w:left="1540" w:right="1560"/>
          <w:headerReference w:type="default" r:id="rId9"/>
          <w:footerReference w:type="default" r:id="rId10"/>
          <w:pgSz w:w="12240" w:h="15840"/>
        </w:sectPr>
      </w:pP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b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6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6" w:lineRule="exact" w:line="360"/>
        <w:ind w:left="260"/>
      </w:pPr>
      <w:r>
        <w:pict>
          <v:group style="position:absolute;margin-left:89.35pt;margin-top:47.6337pt;width:276.82pt;height:52.42pt;mso-position-horizontal-relative:page;mso-position-vertical-relative:paragraph;z-index:-399" coordorigin="1787,953" coordsize="5536,1048">
            <v:shape type="#_x0000_t75" style="position:absolute;left:1810;top:968;width:5491;height:974">
              <v:imagedata o:title="" r:id="rId11"/>
            </v:shape>
            <v:group style="position:absolute;left:1810;top:963;width:5491;height:0" coordorigin="1810,963" coordsize="5491,0">
              <v:shape style="position:absolute;left:1810;top:963;width:5491;height:0" coordorigin="1810,963" coordsize="5491,0" path="m1810,963l7301,963e" filled="f" stroked="t" strokeweight="0.58pt" strokecolor="#000000">
                <v:path arrowok="t"/>
              </v:shape>
              <v:group style="position:absolute;left:1805;top:958;width:0;height:994" coordorigin="1805,958" coordsize="0,994">
                <v:shape style="position:absolute;left:1805;top:958;width:0;height:994" coordorigin="1805,958" coordsize="0,994" path="m1805,958l1805,1952e" filled="f" stroked="t" strokeweight="0.58pt" strokecolor="#000000">
                  <v:path arrowok="t"/>
                </v:shape>
                <v:group style="position:absolute;left:7306;top:958;width:0;height:994" coordorigin="7306,958" coordsize="0,994">
                  <v:shape style="position:absolute;left:7306;top:958;width:0;height:994" coordorigin="7306,958" coordsize="0,994" path="m7306,958l7306,1952e" filled="f" stroked="t" strokeweight="0.58pt" strokecolor="#000000">
                    <v:path arrowok="t"/>
                  </v:shape>
                  <v:group style="position:absolute;left:1810;top:1947;width:5491;height:0" coordorigin="1810,1947" coordsize="5491,0">
                    <v:shape style="position:absolute;left:1810;top:1947;width:5491;height:0" coordorigin="1810,1947" coordsize="5491,0" path="m1810,1947l7301,1947e" filled="f" stroked="t" strokeweight="0.58pt" strokecolor="#000000">
                      <v:path arrowok="t"/>
                    </v:shape>
                    <v:group style="position:absolute;left:1800;top:1988;width:5510;height:0" coordorigin="1800,1988" coordsize="5510,0">
                      <v:shape style="position:absolute;left:1800;top:1988;width:5510;height:0" coordorigin="1800,1988" coordsize="5510,0" path="m1800,1988l7310,1988e" filled="f" stroked="t" strokeweight="1.3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in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9"/>
          <w:w w:val="100"/>
          <w:position w:val="-1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3"/>
          <w:w w:val="100"/>
          <w:position w:val="-1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position w:val="-1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pict>
          <v:group style="position:absolute;margin-left:89.95pt;margin-top:51.7883pt;width:432.82pt;height:206.74pt;mso-position-horizontal-relative:page;mso-position-vertical-relative:paragraph;z-index:-398" coordorigin="1799,1036" coordsize="8656,4135">
            <v:shape type="#_x0000_t75" style="position:absolute;left:1810;top:1051;width:8635;height:4104">
              <v:imagedata o:title="" r:id="rId12"/>
            </v:shape>
            <v:group style="position:absolute;left:1810;top:1046;width:8635;height:0" coordorigin="1810,1046" coordsize="8635,0">
              <v:shape style="position:absolute;left:1810;top:1046;width:8635;height:0" coordorigin="1810,1046" coordsize="8635,0" path="m1810,1046l10445,1046e" filled="f" stroked="t" strokeweight="0.58pt" strokecolor="#000000">
                <v:path arrowok="t"/>
              </v:shape>
              <v:group style="position:absolute;left:1805;top:1042;width:0;height:4123" coordorigin="1805,1042" coordsize="0,4123">
                <v:shape style="position:absolute;left:1805;top:1042;width:0;height:4123" coordorigin="1805,1042" coordsize="0,4123" path="m1805,1042l1805,5165e" filled="f" stroked="t" strokeweight="0.58pt" strokecolor="#000000">
                  <v:path arrowok="t"/>
                </v:shape>
                <v:group style="position:absolute;left:10450;top:1042;width:0;height:4123" coordorigin="10450,1042" coordsize="0,4123">
                  <v:shape style="position:absolute;left:10450;top:1042;width:0;height:4123" coordorigin="10450,1042" coordsize="0,4123" path="m10450,1042l10450,5165e" filled="f" stroked="t" strokeweight="0.58pt" strokecolor="#000000">
                    <v:path arrowok="t"/>
                  </v:shape>
                  <v:group style="position:absolute;left:1810;top:5160;width:8635;height:0" coordorigin="1810,5160" coordsize="8635,0">
                    <v:shape style="position:absolute;left:1810;top:5160;width:8635;height:0" coordorigin="1810,5160" coordsize="8635,0" path="m1810,5160l10445,5160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ss: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</w:r>
      <w:hyperlink r:id="rId13"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h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  <w:t>t</w:t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  <w:t>t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p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  <w:t>:</w:t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  <w:t>/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  <w:t>/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0"/>
            <w:w w:val="100"/>
            <w:sz w:val="22"/>
            <w:szCs w:val="22"/>
            <w:u w:val="single" w:color="006FC0"/>
          </w:rPr>
          <w:t>c</w:t>
        </w:r>
        <w:r>
          <w:rPr>
            <w:rFonts w:cs="Arial" w:hAnsi="Arial" w:eastAsia="Arial" w:ascii="Arial"/>
            <w:color w:val="006FC0"/>
            <w:spacing w:val="-1"/>
            <w:w w:val="100"/>
            <w:sz w:val="22"/>
            <w:szCs w:val="22"/>
            <w:u w:val="single" w:color="006FC0"/>
          </w:rPr>
          <w:t>i</w:t>
        </w:r>
        <w:r>
          <w:rPr>
            <w:rFonts w:cs="Arial" w:hAnsi="Arial" w:eastAsia="Arial" w:ascii="Arial"/>
            <w:color w:val="006FC0"/>
            <w:spacing w:val="-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2"/>
            <w:w w:val="100"/>
            <w:sz w:val="22"/>
            <w:szCs w:val="22"/>
            <w:u w:val="single" w:color="006FC0"/>
          </w:rPr>
          <w:t>m</w:t>
        </w:r>
        <w:r>
          <w:rPr>
            <w:rFonts w:cs="Arial" w:hAnsi="Arial" w:eastAsia="Arial" w:ascii="Arial"/>
            <w:color w:val="006FC0"/>
            <w:spacing w:val="-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0"/>
            <w:w w:val="100"/>
            <w:sz w:val="22"/>
            <w:szCs w:val="22"/>
            <w:u w:val="single" w:color="006FC0"/>
          </w:rPr>
          <w:t>s</w:t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  <w:t>.</w:t>
        </w:r>
        <w:r>
          <w:rPr>
            <w:rFonts w:cs="Arial" w:hAnsi="Arial" w:eastAsia="Arial" w:ascii="Arial"/>
            <w:color w:val="006FC0"/>
            <w:spacing w:val="-4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d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o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5"/>
            <w:w w:val="100"/>
            <w:sz w:val="22"/>
            <w:szCs w:val="22"/>
            <w:u w:val="single" w:color="006FC0"/>
          </w:rPr>
          <w:t>s</w:t>
        </w:r>
        <w:r>
          <w:rPr>
            <w:rFonts w:cs="Arial" w:hAnsi="Arial" w:eastAsia="Arial" w:ascii="Arial"/>
            <w:color w:val="006FC0"/>
            <w:spacing w:val="-5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h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  <w:t>.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3"/>
            <w:w w:val="100"/>
            <w:sz w:val="22"/>
            <w:szCs w:val="22"/>
            <w:u w:val="single" w:color="006FC0"/>
          </w:rPr>
          <w:t>g</w:t>
        </w:r>
        <w:r>
          <w:rPr>
            <w:rFonts w:cs="Arial" w:hAnsi="Arial" w:eastAsia="Arial" w:ascii="Arial"/>
            <w:color w:val="006FC0"/>
            <w:spacing w:val="-3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  <w:t>o</w:t>
        </w:r>
        <w:r>
          <w:rPr>
            <w:rFonts w:cs="Arial" w:hAnsi="Arial" w:eastAsia="Arial" w:ascii="Arial"/>
            <w:color w:val="006FC0"/>
            <w:spacing w:val="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0"/>
            <w:w w:val="100"/>
            <w:sz w:val="22"/>
            <w:szCs w:val="22"/>
            <w:u w:val="single" w:color="006FC0"/>
          </w:rPr>
          <w:t>v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  <w:t>.</w:t>
        </w:r>
        <w:r>
          <w:rPr>
            <w:rFonts w:cs="Arial" w:hAnsi="Arial" w:eastAsia="Arial" w:ascii="Arial"/>
            <w:color w:val="006FC0"/>
            <w:spacing w:val="1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-2"/>
            <w:w w:val="100"/>
            <w:sz w:val="22"/>
            <w:szCs w:val="22"/>
            <w:u w:val="single" w:color="006FC0"/>
          </w:rPr>
          <w:t>m</w:t>
        </w:r>
        <w:r>
          <w:rPr>
            <w:rFonts w:cs="Arial" w:hAnsi="Arial" w:eastAsia="Arial" w:ascii="Arial"/>
            <w:color w:val="006FC0"/>
            <w:spacing w:val="-2"/>
            <w:w w:val="100"/>
            <w:sz w:val="22"/>
            <w:szCs w:val="22"/>
            <w:u w:val="single" w:color="006FC0"/>
          </w:rPr>
        </w:r>
        <w:r>
          <w:rPr>
            <w:rFonts w:cs="Arial" w:hAnsi="Arial" w:eastAsia="Arial" w:ascii="Arial"/>
            <w:color w:val="006FC0"/>
            <w:spacing w:val="0"/>
            <w:w w:val="100"/>
            <w:sz w:val="22"/>
            <w:szCs w:val="22"/>
            <w:u w:val="single" w:color="006FC0"/>
          </w:rPr>
          <w:t>y</w:t>
        </w:r>
      </w:hyperlink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  <w:sectPr>
          <w:pgMar w:header="712" w:footer="1234" w:top="1280" w:bottom="280" w:left="1540" w:right="156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6" w:lineRule="exact" w:line="360"/>
        <w:ind w:left="260"/>
      </w:pPr>
      <w:r>
        <w:pict>
          <v:group style="position:absolute;margin-left:89.95pt;margin-top:22.6737pt;width:363.7pt;height:232.42pt;mso-position-horizontal-relative:page;mso-position-vertical-relative:paragraph;z-index:-397" coordorigin="1799,453" coordsize="7274,4648">
            <v:shape type="#_x0000_t75" style="position:absolute;left:1810;top:469;width:7253;height:4618">
              <v:imagedata o:title="" r:id="rId14"/>
            </v:shape>
            <v:group style="position:absolute;left:1810;top:464;width:7253;height:0" coordorigin="1810,464" coordsize="7253,0">
              <v:shape style="position:absolute;left:1810;top:464;width:7253;height:0" coordorigin="1810,464" coordsize="7253,0" path="m1810,464l9062,464e" filled="f" stroked="t" strokeweight="0.58pt" strokecolor="#000000">
                <v:path arrowok="t"/>
              </v:shape>
              <v:group style="position:absolute;left:1805;top:459;width:0;height:4637" coordorigin="1805,459" coordsize="0,4637">
                <v:shape style="position:absolute;left:1805;top:459;width:0;height:4637" coordorigin="1805,459" coordsize="0,4637" path="m1805,459l1805,5096e" filled="f" stroked="t" strokeweight="0.58pt" strokecolor="#000000">
                  <v:path arrowok="t"/>
                </v:shape>
                <v:group style="position:absolute;left:9067;top:459;width:0;height:4637" coordorigin="9067,459" coordsize="0,4637">
                  <v:shape style="position:absolute;left:9067;top:459;width:0;height:4637" coordorigin="9067,459" coordsize="0,4637" path="m9067,459l9067,5096e" filled="f" stroked="t" strokeweight="0.58pt" strokecolor="#000000">
                    <v:path arrowok="t"/>
                  </v:shape>
                  <v:group style="position:absolute;left:1810;top:5091;width:7253;height:0" coordorigin="1810,5091" coordsize="7253,0">
                    <v:shape style="position:absolute;left:1810;top:5091;width:7253;height:0" coordorigin="1810,5091" coordsize="7253,0" path="m1810,5091l9062,5091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b/>
          <w:spacing w:val="-6"/>
          <w:w w:val="100"/>
          <w:position w:val="-1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position w:val="-1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5"/>
          <w:w w:val="100"/>
          <w:position w:val="-1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26"/>
          <w:w w:val="100"/>
          <w:position w:val="-1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5"/>
          <w:w w:val="100"/>
          <w:position w:val="-1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-12"/>
          <w:w w:val="100"/>
          <w:position w:val="-1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32"/>
          <w:szCs w:val="32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pict>
          <v:group style="position:absolute;margin-left:89.95pt;margin-top:39.0682pt;width:284.98pt;height:74.98pt;mso-position-horizontal-relative:page;mso-position-vertical-relative:paragraph;z-index:-396" coordorigin="1799,781" coordsize="5700,1500">
            <v:shape type="#_x0000_t75" style="position:absolute;left:1810;top:797;width:5678;height:1469">
              <v:imagedata o:title="" r:id="rId15"/>
            </v:shape>
            <v:group style="position:absolute;left:1810;top:792;width:5678;height:0" coordorigin="1810,792" coordsize="5678,0">
              <v:shape style="position:absolute;left:1810;top:792;width:5678;height:0" coordorigin="1810,792" coordsize="5678,0" path="m1810,792l7488,792e" filled="f" stroked="t" strokeweight="0.58pt" strokecolor="#000000">
                <v:path arrowok="t"/>
              </v:shape>
              <v:group style="position:absolute;left:1805;top:787;width:0;height:1488" coordorigin="1805,787" coordsize="0,1488">
                <v:shape style="position:absolute;left:1805;top:787;width:0;height:1488" coordorigin="1805,787" coordsize="0,1488" path="m1805,787l1805,2275e" filled="f" stroked="t" strokeweight="0.58pt" strokecolor="#000000">
                  <v:path arrowok="t"/>
                </v:shape>
                <v:group style="position:absolute;left:7493;top:787;width:0;height:1488" coordorigin="7493,787" coordsize="0,1488">
                  <v:shape style="position:absolute;left:7493;top:787;width:0;height:1488" coordorigin="7493,787" coordsize="0,1488" path="m7493,787l7493,2275e" filled="f" stroked="t" strokeweight="0.58pt" strokecolor="#000000">
                    <v:path arrowok="t"/>
                  </v:shape>
                  <v:group style="position:absolute;left:1810;top:2270;width:5678;height:0" coordorigin="1810,2270" coordsize="5678,0">
                    <v:shape style="position:absolute;left:1810;top:2270;width:5678;height:0" coordorigin="1810,2270" coordsize="5678,0" path="m1810,2270l7488,2270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pict>
          <v:group style="position:absolute;margin-left:89.95pt;margin-top:39.0681pt;width:355.78pt;height:169.3pt;mso-position-horizontal-relative:page;mso-position-vertical-relative:paragraph;z-index:-395" coordorigin="1799,781" coordsize="7116,3386">
            <v:shape type="#_x0000_t75" style="position:absolute;left:1810;top:797;width:7094;height:3355">
              <v:imagedata o:title="" r:id="rId16"/>
            </v:shape>
            <v:group style="position:absolute;left:1810;top:792;width:7094;height:0" coordorigin="1810,792" coordsize="7094,0">
              <v:shape style="position:absolute;left:1810;top:792;width:7094;height:0" coordorigin="1810,792" coordsize="7094,0" path="m1810,792l8904,792e" filled="f" stroked="t" strokeweight="0.58pt" strokecolor="#000000">
                <v:path arrowok="t"/>
              </v:shape>
              <v:group style="position:absolute;left:1805;top:787;width:0;height:3374" coordorigin="1805,787" coordsize="0,3374">
                <v:shape style="position:absolute;left:1805;top:787;width:0;height:3374" coordorigin="1805,787" coordsize="0,3374" path="m1805,787l1805,4162e" filled="f" stroked="t" strokeweight="0.58pt" strokecolor="#000000">
                  <v:path arrowok="t"/>
                </v:shape>
                <v:group style="position:absolute;left:8909;top:787;width:0;height:3374" coordorigin="8909,787" coordsize="0,3374">
                  <v:shape style="position:absolute;left:8909;top:787;width:0;height:3374" coordorigin="8909,787" coordsize="0,3374" path="m8909,787l8909,4162e" filled="f" stroked="t" strokeweight="0.58pt" strokecolor="#000000">
                    <v:path arrowok="t"/>
                  </v:shape>
                  <v:group style="position:absolute;left:1810;top:4157;width:7094;height:0" coordorigin="1810,4157" coordsize="7094,0">
                    <v:shape style="position:absolute;left:1810;top:4157;width:7094;height:0" coordorigin="1810,4157" coordsize="7094,0" path="m1810,4157l8904,4157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  <w:sectPr>
          <w:pgMar w:header="712" w:footer="1234" w:top="1280" w:bottom="280" w:left="1540" w:right="156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pict>
          <v:group style="position:absolute;margin-left:89.95pt;margin-top:-37.7316pt;width:126.34pt;height:26.74pt;mso-position-horizontal-relative:page;mso-position-vertical-relative:paragraph;z-index:-394" coordorigin="1799,-755" coordsize="2527,535">
            <v:shape type="#_x0000_t75" style="position:absolute;left:1810;top:-734;width:2506;height:499">
              <v:imagedata o:title="" r:id="rId17"/>
            </v:shape>
            <v:group style="position:absolute;left:1810;top:-744;width:2506;height:0" coordorigin="1810,-744" coordsize="2506,0">
              <v:shape style="position:absolute;left:1810;top:-744;width:2506;height:0" coordorigin="1810,-744" coordsize="2506,0" path="m1810,-744l4315,-744e" filled="f" stroked="t" strokeweight="0.58pt" strokecolor="#000000">
                <v:path arrowok="t"/>
              </v:shape>
              <v:group style="position:absolute;left:1805;top:-749;width:0;height:523" coordorigin="1805,-749" coordsize="0,523">
                <v:shape style="position:absolute;left:1805;top:-749;width:0;height:523" coordorigin="1805,-749" coordsize="0,523" path="m1805,-749l1805,-226e" filled="f" stroked="t" strokeweight="0.58pt" strokecolor="#000000">
                  <v:path arrowok="t"/>
                </v:shape>
                <v:group style="position:absolute;left:4320;top:-749;width:0;height:523" coordorigin="4320,-749" coordsize="0,523">
                  <v:shape style="position:absolute;left:4320;top:-749;width:0;height:523" coordorigin="4320,-749" coordsize="0,523" path="m4320,-749l4320,-226e" filled="f" stroked="t" strokeweight="0.58pt" strokecolor="#000000">
                    <v:path arrowok="t"/>
                  </v:shape>
                  <v:group style="position:absolute;left:1810;top:-230;width:2506;height:0" coordorigin="1810,-230" coordsize="2506,0">
                    <v:shape style="position:absolute;left:1810;top:-230;width:2506;height:0" coordorigin="1810,-230" coordsize="2506,0" path="m1810,-230l4315,-230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89.95pt;margin-top:26.3484pt;width:225.22pt;height:197.38pt;mso-position-horizontal-relative:page;mso-position-vertical-relative:paragraph;z-index:-393" coordorigin="1799,527" coordsize="4504,3948">
            <v:shape type="#_x0000_t75" style="position:absolute;left:1810;top:542;width:4483;height:3917">
              <v:imagedata o:title="" r:id="rId18"/>
            </v:shape>
            <v:group style="position:absolute;left:1810;top:538;width:4483;height:0" coordorigin="1810,538" coordsize="4483,0">
              <v:shape style="position:absolute;left:1810;top:538;width:4483;height:0" coordorigin="1810,538" coordsize="4483,0" path="m1810,538l6293,538e" filled="f" stroked="t" strokeweight="0.58pt" strokecolor="#000000">
                <v:path arrowok="t"/>
              </v:shape>
              <v:group style="position:absolute;left:1805;top:533;width:0;height:3936" coordorigin="1805,533" coordsize="0,3936">
                <v:shape style="position:absolute;left:1805;top:533;width:0;height:3936" coordorigin="1805,533" coordsize="0,3936" path="m1805,533l1805,4469e" filled="f" stroked="t" strokeweight="0.58pt" strokecolor="#000000">
                  <v:path arrowok="t"/>
                </v:shape>
                <v:group style="position:absolute;left:6298;top:533;width:0;height:3936" coordorigin="6298,533" coordsize="0,3936">
                  <v:shape style="position:absolute;left:6298;top:533;width:0;height:3936" coordorigin="6298,533" coordsize="0,3936" path="m6298,533l6298,4469e" filled="f" stroked="t" strokeweight="0.58pt" strokecolor="#000000">
                    <v:path arrowok="t"/>
                  </v:shape>
                  <v:group style="position:absolute;left:1810;top:4464;width:4483;height:0" coordorigin="1810,4464" coordsize="4483,0">
                    <v:shape style="position:absolute;left:1810;top:4464;width:4483;height:0" coordorigin="1810,4464" coordsize="4483,0" path="m1810,4464l6293,4464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  <w:sectPr>
          <w:pgMar w:header="712" w:footer="1234" w:top="1280" w:bottom="280" w:left="1540" w:right="156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6" w:lineRule="exact" w:line="360"/>
        <w:ind w:left="260"/>
      </w:pPr>
      <w:r>
        <w:pict>
          <v:group style="position:absolute;margin-left:89.95pt;margin-top:35.1537pt;width:143.38pt;height:123.22pt;mso-position-horizontal-relative:page;mso-position-vertical-relative:paragraph;z-index:-392" coordorigin="1799,703" coordsize="2868,2464">
            <v:shape type="#_x0000_t75" style="position:absolute;left:1810;top:718;width:2846;height:2434">
              <v:imagedata o:title="" r:id="rId19"/>
            </v:shape>
            <v:group style="position:absolute;left:1810;top:714;width:2846;height:0" coordorigin="1810,714" coordsize="2846,0">
              <v:shape style="position:absolute;left:1810;top:714;width:2846;height:0" coordorigin="1810,714" coordsize="2846,0" path="m1810,714l4656,714e" filled="f" stroked="t" strokeweight="0.58pt" strokecolor="#000000">
                <v:path arrowok="t"/>
              </v:shape>
              <v:group style="position:absolute;left:1805;top:709;width:0;height:2453" coordorigin="1805,709" coordsize="0,2453">
                <v:shape style="position:absolute;left:1805;top:709;width:0;height:2453" coordorigin="1805,709" coordsize="0,2453" path="m1805,709l1805,3162e" filled="f" stroked="t" strokeweight="0.58pt" strokecolor="#000000">
                  <v:path arrowok="t"/>
                </v:shape>
                <v:group style="position:absolute;left:4661;top:709;width:0;height:2453" coordorigin="4661,709" coordsize="0,2453">
                  <v:shape style="position:absolute;left:4661;top:709;width:0;height:2453" coordorigin="4661,709" coordsize="0,2453" path="m4661,709l4661,3162e" filled="f" stroked="t" strokeweight="0.58pt" strokecolor="#000000">
                    <v:path arrowok="t"/>
                  </v:shape>
                  <v:group style="position:absolute;left:1810;top:3157;width:2846;height:0" coordorigin="1810,3157" coordsize="2846,0">
                    <v:shape style="position:absolute;left:1810;top:3157;width:2846;height:0" coordorigin="1810,3157" coordsize="2846,0" path="m1810,3157l4656,3157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b/>
          <w:spacing w:val="-4"/>
          <w:w w:val="100"/>
          <w:position w:val="-1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in</w:t>
      </w:r>
      <w:r>
        <w:rPr>
          <w:rFonts w:cs="Cambria" w:hAnsi="Cambria" w:eastAsia="Cambria" w:ascii="Cambria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pict>
          <v:group style="position:absolute;margin-left:89.95pt;margin-top:13.8683pt;width:418.66pt;height:217.3pt;mso-position-horizontal-relative:page;mso-position-vertical-relative:paragraph;z-index:-391" coordorigin="1799,277" coordsize="8373,4346">
            <v:shape type="#_x0000_t75" style="position:absolute;left:1810;top:293;width:8352;height:4315">
              <v:imagedata o:title="" r:id="rId20"/>
            </v:shape>
            <v:group style="position:absolute;left:1810;top:288;width:8352;height:0" coordorigin="1810,288" coordsize="8352,0">
              <v:shape style="position:absolute;left:1810;top:288;width:8352;height:0" coordorigin="1810,288" coordsize="8352,0" path="m1810,288l10162,288e" filled="f" stroked="t" strokeweight="0.58pt" strokecolor="#000000">
                <v:path arrowok="t"/>
              </v:shape>
              <v:group style="position:absolute;left:1805;top:283;width:0;height:4334" coordorigin="1805,283" coordsize="0,4334">
                <v:shape style="position:absolute;left:1805;top:283;width:0;height:4334" coordorigin="1805,283" coordsize="0,4334" path="m1805,283l1805,4618e" filled="f" stroked="t" strokeweight="0.58pt" strokecolor="#000000">
                  <v:path arrowok="t"/>
                </v:shape>
                <v:group style="position:absolute;left:10166;top:283;width:0;height:4334" coordorigin="10166,283" coordsize="0,4334">
                  <v:shape style="position:absolute;left:10166;top:283;width:0;height:4334" coordorigin="10166,283" coordsize="0,4334" path="m10166,283l10166,4618e" filled="f" stroked="t" strokeweight="0.58pt" strokecolor="#000000">
                    <v:path arrowok="t"/>
                  </v:shape>
                  <v:group style="position:absolute;left:1810;top:4613;width:8352;height:0" coordorigin="1810,4613" coordsize="8352,0">
                    <v:shape style="position:absolute;left:1810;top:4613;width:8352;height:0" coordorigin="1810,4613" coordsize="8352,0" path="m1810,4613l10162,4613e" filled="f" stroked="t" strokeweight="0.5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/>
        <w:ind w:left="26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sectPr>
      <w:pgMar w:header="712" w:footer="1234" w:top="1280" w:bottom="280" w:left="1540" w:right="156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3.35pt;margin-top:720.31pt;width:445.3pt;height:23.14pt;mso-position-horizontal-relative:page;mso-position-vertical-relative:page;z-index:-398" coordorigin="1667,14406" coordsize="8906,463">
          <v:group style="position:absolute;left:1690;top:14450;width:2251;height:0" coordorigin="1690,14450" coordsize="2251,0">
            <v:shape style="position:absolute;left:1690;top:14450;width:2251;height:0" coordorigin="1690,14450" coordsize="2251,0" path="m1690,14450l3941,14450e" filled="f" stroked="t" strokeweight="2.26pt" strokecolor="#7F7F7F">
              <v:path arrowok="t"/>
            </v:shape>
            <v:group style="position:absolute;left:3984;top:14450;width:6566;height:0" coordorigin="3984,14450" coordsize="6566,0">
              <v:shape style="position:absolute;left:3984;top:14450;width:6566;height:0" coordorigin="3984,14450" coordsize="6566,0" path="m3984,14450l10550,14450e" filled="f" stroked="t" strokeweight="2.26pt" strokecolor="#7F7F7F">
                <v:path arrowok="t"/>
              </v:shape>
              <v:group style="position:absolute;left:3962;top:14429;width:0;height:418" coordorigin="3962,14429" coordsize="0,418">
                <v:shape style="position:absolute;left:3962;top:14429;width:0;height:418" coordorigin="3962,14429" coordsize="0,418" path="m3962,14429l3962,14846e" filled="f" stroked="t" strokeweight="2.26pt" strokecolor="#7F7F7F">
                  <v:path arrowok="t"/>
                </v:shape>
              </v:group>
            </v:group>
          </v:group>
          <w10:wrap type="none"/>
        </v:group>
      </w:pict>
    </w:r>
    <w:r>
      <w:pict>
        <v:shape type="#_x0000_t202" style="position:absolute;margin-left:183.04pt;margin-top:721.721pt;width:12.04pt;height:18.08pt;mso-position-horizontal-relative:page;mso-position-vertical-relative:page;z-index:-3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before="36" w:lineRule="exact" w:line="320"/>
                  <w:ind w:left="40" w:right="-28"/>
                </w:pPr>
                <w:r>
                  <w:rPr>
                    <w:rFonts w:cs="Times New Roman" w:hAnsi="Times New Roman" w:eastAsia="Times New Roman" w:ascii="Times New Roman"/>
                    <w:b/>
                    <w:color w:val="4E81BD"/>
                    <w:position w:val="-4"/>
                    <w:sz w:val="32"/>
                    <w:szCs w:val="3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color w:val="4E81BD"/>
                    <w:spacing w:val="0"/>
                    <w:w w:val="100"/>
                    <w:position w:val="-4"/>
                    <w:sz w:val="32"/>
                    <w:szCs w:val="32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color w:val="4E81BD"/>
                    <w:spacing w:val="0"/>
                    <w:w w:val="100"/>
                    <w:position w:val="-4"/>
                    <w:sz w:val="32"/>
                    <w:szCs w:val="32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5.56pt;margin-top:724.394pt;width:94.2969pt;height:14pt;mso-position-horizontal-relative:page;mso-position-vertical-relative:page;z-index:-396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b/>
                    <w:spacing w:val="-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-1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2.39pt;margin-top:35.59pt;width:446.5pt;height:28.9pt;mso-position-horizontal-relative:page;mso-position-vertical-relative:page;z-index:-400" coordorigin="1648,712" coordsize="8930,578">
          <v:group style="position:absolute;left:1670;top:1246;width:2299;height:0" coordorigin="1670,1246" coordsize="2299,0">
            <v:shape style="position:absolute;left:1670;top:1246;width:2299;height:0" coordorigin="1670,1246" coordsize="2299,0" path="m1670,1246l3970,1246e" filled="f" stroked="t" strokeweight="2.26pt" strokecolor="#7F7F7F">
              <v:path arrowok="t"/>
            </v:shape>
            <v:group style="position:absolute;left:3991;top:734;width:0;height:533" coordorigin="3991,734" coordsize="0,533">
              <v:shape style="position:absolute;left:3991;top:734;width:0;height:533" coordorigin="3991,734" coordsize="0,533" path="m3991,734l3991,1267e" filled="f" stroked="t" strokeweight="2.26pt" strokecolor="#7F7F7F">
                <v:path arrowok="t"/>
              </v:shape>
              <v:group style="position:absolute;left:4013;top:1246;width:6542;height:0" coordorigin="4013,1246" coordsize="6542,0">
                <v:shape style="position:absolute;left:4013;top:1246;width:6542;height:0" coordorigin="4013,1246" coordsize="6542,0" path="m4013,1246l10555,1246e" filled="f" stroked="t" strokeweight="2.26pt" strokecolor="#7F7F7F">
                  <v:path arrowok="t"/>
                </v:shape>
              </v:group>
            </v:group>
          </v:group>
          <w10:wrap type="none"/>
        </v:group>
      </w:pict>
    </w:r>
    <w:r>
      <w:pict>
        <v:shape type="#_x0000_t202" style="position:absolute;margin-left:115.16pt;margin-top:40.1535pt;width:404.574pt;height:14pt;mso-position-horizontal-relative:page;mso-position-vertical-relative:page;z-index:-399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spacing w:val="-2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t>   </w:t>
                </w:r>
                <w:r>
                  <w:rPr>
                    <w:rFonts w:cs="Cambria" w:hAnsi="Cambria" w:eastAsia="Cambria" w:ascii="Cambria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-5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NT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spacing w:val="-1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(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spacing w:val="-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spacing w:val="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24"/>
                    <w:szCs w:val="24"/>
                  </w:rPr>
                  <w:t>)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jp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hyperlink" Target="http://cims.dosh.gov.my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jp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g"/><Relationship Id="rId20" Type="http://schemas.openxmlformats.org/officeDocument/2006/relationships/image" Target="media/image1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